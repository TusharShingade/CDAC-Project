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872B" w14:textId="77777777" w:rsidR="00005CE4" w:rsidRDefault="00005CE4">
      <w:pPr>
        <w:jc w:val="center"/>
      </w:pPr>
    </w:p>
    <w:p w14:paraId="12BE5A36" w14:textId="77777777" w:rsidR="00005CE4" w:rsidRPr="000E6E7C" w:rsidRDefault="00005CE4">
      <w:pPr>
        <w:jc w:val="center"/>
        <w:rPr>
          <w:rFonts w:ascii="Segoe UI" w:hAnsi="Segoe UI" w:cs="Segoe UI"/>
          <w:sz w:val="28"/>
          <w:szCs w:val="28"/>
        </w:rPr>
      </w:pPr>
    </w:p>
    <w:p w14:paraId="2B977813" w14:textId="77777777" w:rsidR="00005CE4" w:rsidRDefault="00005CE4">
      <w:pPr>
        <w:jc w:val="center"/>
      </w:pPr>
    </w:p>
    <w:p w14:paraId="6CE63C0E" w14:textId="77777777" w:rsidR="00005CE4" w:rsidRDefault="00005CE4">
      <w:pPr>
        <w:jc w:val="center"/>
      </w:pPr>
    </w:p>
    <w:p w14:paraId="0AA9D4C5" w14:textId="23AEDCBB" w:rsidR="00140E37" w:rsidRDefault="00140E37" w:rsidP="00140E37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  <w:r w:rsidRPr="00140E37">
        <w:rPr>
          <w:rFonts w:ascii="Arial" w:hAnsi="Arial"/>
          <w:b/>
          <w:bCs/>
          <w:sz w:val="52"/>
          <w:szCs w:val="52"/>
        </w:rPr>
        <w:t>Electro</w:t>
      </w:r>
      <w:r w:rsidR="00941F87">
        <w:rPr>
          <w:rFonts w:ascii="Arial" w:hAnsi="Arial"/>
          <w:b/>
          <w:bCs/>
          <w:sz w:val="52"/>
          <w:szCs w:val="52"/>
        </w:rPr>
        <w:t>-</w:t>
      </w:r>
      <w:r w:rsidRPr="00140E37">
        <w:rPr>
          <w:rFonts w:ascii="Arial" w:hAnsi="Arial"/>
          <w:b/>
          <w:bCs/>
          <w:sz w:val="52"/>
          <w:szCs w:val="52"/>
        </w:rPr>
        <w:t xml:space="preserve">Mart </w:t>
      </w:r>
    </w:p>
    <w:p w14:paraId="67AC6FA2" w14:textId="77777777" w:rsidR="000E6E7C" w:rsidRDefault="000E6E7C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</w:p>
    <w:p w14:paraId="5D43794F" w14:textId="77777777" w:rsidR="000E6E7C" w:rsidRDefault="000E6E7C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0E6E7C"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0091B547" w14:textId="77777777" w:rsidR="00005CE4" w:rsidRDefault="00005CE4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2A7064D7" w14:textId="77777777" w:rsidR="00F54B45" w:rsidRPr="000E6E7C" w:rsidRDefault="00F54B45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70E415A5" w14:textId="77777777" w:rsidR="00005CE4" w:rsidRDefault="00005CE4">
      <w:pPr>
        <w:pStyle w:val="ContentsHeading"/>
        <w:pageBreakBefore/>
        <w:sectPr w:rsidR="00005CE4"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>
        <w:lastRenderedPageBreak/>
        <w:t>Table of Contents</w:t>
      </w:r>
    </w:p>
    <w:p w14:paraId="791F4543" w14:textId="77777777" w:rsidR="00005CE4" w:rsidRDefault="00005CE4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 Introduction</w:t>
      </w:r>
      <w:r>
        <w:tab/>
        <w:t>3</w:t>
      </w:r>
    </w:p>
    <w:p w14:paraId="3FB11D7E" w14:textId="77777777" w:rsidR="00005CE4" w:rsidRDefault="00005CE4">
      <w:pPr>
        <w:pStyle w:val="TOC1"/>
      </w:pPr>
      <w:r>
        <w:t>2. Business Requirements Overview</w:t>
      </w:r>
      <w:r>
        <w:tab/>
        <w:t>4</w:t>
      </w:r>
    </w:p>
    <w:p w14:paraId="08C531E2" w14:textId="77777777" w:rsidR="00005CE4" w:rsidRDefault="00005CE4">
      <w:pPr>
        <w:pStyle w:val="TOC1"/>
      </w:pPr>
      <w:r>
        <w:t>3. Functional Requirements Overview</w:t>
      </w:r>
      <w:r>
        <w:tab/>
        <w:t>4</w:t>
      </w:r>
    </w:p>
    <w:p w14:paraId="10176D0B" w14:textId="77777777" w:rsidR="00005CE4" w:rsidRDefault="00005CE4">
      <w:pPr>
        <w:pStyle w:val="TOC1"/>
        <w:sectPr w:rsidR="00005CE4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t xml:space="preserve">4. Non-functional Requirements </w:t>
      </w:r>
      <w:r>
        <w:tab/>
        <w:t>5</w:t>
      </w:r>
      <w:r>
        <w:fldChar w:fldCharType="end"/>
      </w:r>
    </w:p>
    <w:p w14:paraId="6DBEEC7A" w14:textId="77777777" w:rsidR="00005CE4" w:rsidRDefault="00005CE4">
      <w:pPr>
        <w:autoSpaceDE w:val="0"/>
        <w:spacing w:before="100" w:after="100"/>
        <w:rPr>
          <w:rFonts w:ascii="Segoe UI" w:hAnsi="Segoe UI"/>
          <w:b/>
          <w:bCs/>
          <w:sz w:val="28"/>
          <w:szCs w:val="28"/>
        </w:rPr>
      </w:pPr>
    </w:p>
    <w:p w14:paraId="5082E7F9" w14:textId="77777777" w:rsidR="00005CE4" w:rsidRDefault="00005CE4">
      <w:pPr>
        <w:pStyle w:val="Heading1"/>
        <w:pageBreakBefore/>
      </w:pPr>
      <w:r>
        <w:lastRenderedPageBreak/>
        <w:t>1. Introduction</w:t>
      </w:r>
    </w:p>
    <w:p w14:paraId="490A2BC6" w14:textId="77777777" w:rsidR="00005CE4" w:rsidRDefault="00005CE4">
      <w:pPr>
        <w:pStyle w:val="Heading"/>
        <w:numPr>
          <w:ilvl w:val="1"/>
          <w:numId w:val="4"/>
        </w:numPr>
        <w:ind w:left="930"/>
      </w:pPr>
      <w:r>
        <w:t>Document Purpose</w:t>
      </w:r>
    </w:p>
    <w:p w14:paraId="263E2F7C" w14:textId="6C6ED764" w:rsidR="00005CE4" w:rsidRDefault="00005CE4" w:rsidP="00995BDF">
      <w:pPr>
        <w:pStyle w:val="BodyText"/>
        <w:ind w:firstLine="57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This document communicates the business requirements and scope for developing </w:t>
      </w:r>
      <w:r w:rsidR="000766B0">
        <w:rPr>
          <w:rFonts w:ascii="Segoe UI" w:hAnsi="Segoe UI"/>
          <w:sz w:val="22"/>
          <w:szCs w:val="22"/>
        </w:rPr>
        <w:t>E</w:t>
      </w:r>
      <w:r w:rsidR="00F54B45">
        <w:rPr>
          <w:rFonts w:ascii="Segoe UI" w:hAnsi="Segoe UI"/>
          <w:sz w:val="22"/>
          <w:szCs w:val="22"/>
        </w:rPr>
        <w:t>lectro</w:t>
      </w:r>
      <w:r w:rsidR="00F05D57">
        <w:rPr>
          <w:rFonts w:ascii="Segoe UI" w:hAnsi="Segoe UI"/>
          <w:sz w:val="22"/>
          <w:szCs w:val="22"/>
        </w:rPr>
        <w:t>-</w:t>
      </w:r>
      <w:r w:rsidR="00F54B45">
        <w:rPr>
          <w:rFonts w:ascii="Segoe UI" w:hAnsi="Segoe UI"/>
          <w:sz w:val="22"/>
          <w:szCs w:val="22"/>
        </w:rPr>
        <w:t>Mart</w:t>
      </w:r>
      <w:r>
        <w:rPr>
          <w:rFonts w:ascii="Segoe UI" w:hAnsi="Segoe UI"/>
          <w:sz w:val="22"/>
          <w:szCs w:val="22"/>
        </w:rPr>
        <w:t xml:space="preserve"> System. The scope of this document is to define the functional and </w:t>
      </w:r>
      <w:proofErr w:type="spellStart"/>
      <w:proofErr w:type="gramStart"/>
      <w:r>
        <w:rPr>
          <w:rFonts w:ascii="Segoe UI" w:hAnsi="Segoe UI"/>
          <w:sz w:val="22"/>
          <w:szCs w:val="22"/>
        </w:rPr>
        <w:t>non functional</w:t>
      </w:r>
      <w:proofErr w:type="spellEnd"/>
      <w:proofErr w:type="gramEnd"/>
      <w:r>
        <w:rPr>
          <w:rFonts w:ascii="Segoe UI" w:hAnsi="Segoe UI"/>
          <w:sz w:val="22"/>
          <w:szCs w:val="22"/>
        </w:rPr>
        <w:t xml:space="preserve"> requirements, business rules and other constraints requirements.</w:t>
      </w:r>
    </w:p>
    <w:p w14:paraId="3AB078BF" w14:textId="77777777" w:rsidR="00005CE4" w:rsidRDefault="00005CE4">
      <w:pPr>
        <w:pStyle w:val="BodyText"/>
        <w:ind w:left="930" w:hanging="360"/>
        <w:rPr>
          <w:rFonts w:ascii="Trebuchet MS" w:hAnsi="Trebuchet MS"/>
          <w:sz w:val="21"/>
        </w:rPr>
      </w:pPr>
    </w:p>
    <w:p w14:paraId="1F1502EB" w14:textId="77777777" w:rsidR="00B34969" w:rsidRPr="00B34969" w:rsidRDefault="00005CE4" w:rsidP="00B34969">
      <w:pPr>
        <w:pStyle w:val="Heading"/>
        <w:numPr>
          <w:ilvl w:val="1"/>
          <w:numId w:val="4"/>
        </w:numPr>
        <w:ind w:left="990"/>
      </w:pPr>
      <w:r>
        <w:t xml:space="preserve"> Project Background</w:t>
      </w:r>
    </w:p>
    <w:p w14:paraId="5BEA0B01" w14:textId="13ABC4D7" w:rsidR="00844676" w:rsidRDefault="00F54B45" w:rsidP="00F54B45">
      <w:pPr>
        <w:widowControl/>
        <w:suppressAutoHyphens w:val="0"/>
        <w:autoSpaceDE w:val="0"/>
        <w:autoSpaceDN w:val="0"/>
        <w:adjustRightInd w:val="0"/>
        <w:ind w:left="851"/>
        <w:jc w:val="bot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   </w:t>
      </w:r>
      <w:r w:rsidRPr="00F54B45">
        <w:rPr>
          <w:rFonts w:ascii="Segoe UI" w:hAnsi="Segoe UI"/>
          <w:sz w:val="22"/>
          <w:szCs w:val="22"/>
        </w:rPr>
        <w:t xml:space="preserve">The online electronic shopping platform aims to provide customers with a convenient and secure way to purchase electronic products from the comfort of their homes. The platform will offer a wide range of electronic devices, accessories, and related products from various brands. </w:t>
      </w:r>
    </w:p>
    <w:p w14:paraId="63321711" w14:textId="77777777" w:rsidR="00F54B45" w:rsidRDefault="00F54B45" w:rsidP="00F54B45">
      <w:pPr>
        <w:widowControl/>
        <w:suppressAutoHyphens w:val="0"/>
        <w:autoSpaceDE w:val="0"/>
        <w:autoSpaceDN w:val="0"/>
        <w:adjustRightInd w:val="0"/>
        <w:ind w:left="851"/>
        <w:jc w:val="both"/>
        <w:rPr>
          <w:rFonts w:ascii="Segoe UI" w:hAnsi="Segoe UI"/>
          <w:sz w:val="22"/>
          <w:szCs w:val="22"/>
        </w:rPr>
      </w:pPr>
    </w:p>
    <w:p w14:paraId="3CB50593" w14:textId="77777777" w:rsidR="00005CE4" w:rsidRDefault="00005CE4">
      <w:pPr>
        <w:pStyle w:val="Heading"/>
        <w:numPr>
          <w:ilvl w:val="1"/>
          <w:numId w:val="4"/>
        </w:numPr>
        <w:ind w:left="990"/>
      </w:pPr>
      <w:r>
        <w:t>Goals of the project</w:t>
      </w:r>
      <w:r w:rsidR="00422894">
        <w:t xml:space="preserve"> </w:t>
      </w:r>
    </w:p>
    <w:p w14:paraId="547F25F6" w14:textId="65E140AD" w:rsidR="00F54B45" w:rsidRDefault="006A37C1" w:rsidP="00995BDF">
      <w:pPr>
        <w:ind w:left="720" w:right="-19" w:firstLine="270"/>
        <w:rPr>
          <w:rFonts w:ascii="Segoe UI" w:hAnsi="Segoe UI" w:cs="Segoe UI"/>
          <w:sz w:val="22"/>
          <w:szCs w:val="22"/>
        </w:rPr>
      </w:pPr>
      <w:r w:rsidRPr="006A37C1">
        <w:rPr>
          <w:rFonts w:ascii="Segoe UI" w:hAnsi="Segoe UI" w:cs="Segoe UI"/>
          <w:sz w:val="22"/>
          <w:szCs w:val="22"/>
        </w:rPr>
        <w:t>The main obj</w:t>
      </w:r>
      <w:r w:rsidR="00E94B9D">
        <w:rPr>
          <w:rFonts w:ascii="Segoe UI" w:hAnsi="Segoe UI" w:cs="Segoe UI"/>
          <w:sz w:val="22"/>
          <w:szCs w:val="22"/>
        </w:rPr>
        <w:t xml:space="preserve">ective of this project is </w:t>
      </w:r>
      <w:r w:rsidR="00115636">
        <w:rPr>
          <w:rFonts w:ascii="Segoe UI" w:hAnsi="Segoe UI" w:cs="Segoe UI"/>
          <w:sz w:val="22"/>
          <w:szCs w:val="22"/>
        </w:rPr>
        <w:t>building</w:t>
      </w:r>
      <w:r w:rsidR="00E94B9D">
        <w:rPr>
          <w:rFonts w:ascii="Segoe UI" w:hAnsi="Segoe UI" w:cs="Segoe UI"/>
          <w:sz w:val="22"/>
          <w:szCs w:val="22"/>
        </w:rPr>
        <w:t xml:space="preserve"> </w:t>
      </w:r>
      <w:r w:rsidRPr="006A37C1">
        <w:rPr>
          <w:rFonts w:ascii="Segoe UI" w:hAnsi="Segoe UI" w:cs="Segoe UI"/>
          <w:sz w:val="22"/>
          <w:szCs w:val="22"/>
        </w:rPr>
        <w:t>a</w:t>
      </w:r>
      <w:r w:rsidR="00F54B45">
        <w:rPr>
          <w:rFonts w:ascii="Segoe UI" w:hAnsi="Segoe UI" w:cs="Segoe UI"/>
          <w:sz w:val="22"/>
          <w:szCs w:val="22"/>
        </w:rPr>
        <w:t xml:space="preserve"> trustworthy</w:t>
      </w:r>
      <w:r w:rsidRPr="006A37C1">
        <w:rPr>
          <w:rFonts w:ascii="Segoe UI" w:hAnsi="Segoe UI" w:cs="Segoe UI"/>
          <w:sz w:val="22"/>
          <w:szCs w:val="22"/>
        </w:rPr>
        <w:t xml:space="preserve"> website which will help </w:t>
      </w:r>
      <w:r w:rsidR="00F54B45">
        <w:rPr>
          <w:rFonts w:ascii="Segoe UI" w:hAnsi="Segoe UI" w:cs="Segoe UI"/>
          <w:sz w:val="22"/>
          <w:szCs w:val="22"/>
        </w:rPr>
        <w:t>users to buy quality products</w:t>
      </w:r>
      <w:r w:rsidR="009B44CB">
        <w:rPr>
          <w:rFonts w:ascii="Segoe UI" w:hAnsi="Segoe UI" w:cs="Segoe UI"/>
          <w:sz w:val="22"/>
          <w:szCs w:val="22"/>
        </w:rPr>
        <w:t xml:space="preserve"> and</w:t>
      </w:r>
      <w:r w:rsidR="00F54B45">
        <w:rPr>
          <w:rFonts w:ascii="Segoe UI" w:hAnsi="Segoe UI" w:cs="Segoe UI"/>
          <w:sz w:val="22"/>
          <w:szCs w:val="22"/>
        </w:rPr>
        <w:t xml:space="preserve"> if any </w:t>
      </w:r>
      <w:r w:rsidR="009B44CB">
        <w:rPr>
          <w:rFonts w:ascii="Segoe UI" w:hAnsi="Segoe UI" w:cs="Segoe UI"/>
          <w:sz w:val="22"/>
          <w:szCs w:val="22"/>
        </w:rPr>
        <w:t>fake vendor found then customer can raise a complaint and admin have authority to remove the access of that vendor.</w:t>
      </w:r>
    </w:p>
    <w:p w14:paraId="6AA3CFC1" w14:textId="1741CB48" w:rsidR="009B44CB" w:rsidRDefault="009B44CB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     This project focuses on wallet payment method in which user can add the money to wallet and at order time money in wallet can be used for ordering.</w:t>
      </w:r>
    </w:p>
    <w:p w14:paraId="6DB8AD5A" w14:textId="1BF3F1DA" w:rsidR="00A30D02" w:rsidRDefault="00A30D02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     </w:t>
      </w:r>
      <w:proofErr w:type="gramStart"/>
      <w:r>
        <w:rPr>
          <w:rFonts w:ascii="Segoe UI" w:hAnsi="Segoe UI" w:cs="Segoe UI"/>
          <w:sz w:val="22"/>
          <w:szCs w:val="22"/>
        </w:rPr>
        <w:t>Additionally</w:t>
      </w:r>
      <w:proofErr w:type="gramEnd"/>
      <w:r>
        <w:rPr>
          <w:rFonts w:ascii="Segoe UI" w:hAnsi="Segoe UI" w:cs="Segoe UI"/>
          <w:sz w:val="22"/>
          <w:szCs w:val="22"/>
        </w:rPr>
        <w:t xml:space="preserve"> admin can have some commission from vendor and  price will be displayed to customer after adding commission in admin’s wallet.</w:t>
      </w:r>
    </w:p>
    <w:p w14:paraId="2348FD4B" w14:textId="52203D4E" w:rsidR="00A12721" w:rsidRDefault="00F54B45" w:rsidP="009B44CB">
      <w:pPr>
        <w:pStyle w:val="BodyText"/>
        <w:ind w:left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    </w:t>
      </w:r>
    </w:p>
    <w:p w14:paraId="4229DB86" w14:textId="77777777" w:rsidR="00A1272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5AD773C7" w14:textId="77777777" w:rsidR="00A12721" w:rsidRPr="006A37C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168179CE" w14:textId="77777777" w:rsidR="00005CE4" w:rsidRDefault="00005CE4" w:rsidP="006A37C1">
      <w:pPr>
        <w:pStyle w:val="Heading"/>
        <w:numPr>
          <w:ilvl w:val="1"/>
          <w:numId w:val="4"/>
        </w:numPr>
        <w:ind w:left="990"/>
      </w:pPr>
      <w:r>
        <w:t>Customers and Stakeholders</w:t>
      </w:r>
    </w:p>
    <w:p w14:paraId="002A8585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Customers: </w:t>
      </w:r>
    </w:p>
    <w:p w14:paraId="7A50DCD6" w14:textId="03805ECA" w:rsidR="00005CE4" w:rsidRDefault="00AD2919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Vendors</w:t>
      </w:r>
      <w:r w:rsidR="006A37C1">
        <w:rPr>
          <w:rFonts w:ascii="Segoe UI" w:hAnsi="Segoe UI"/>
          <w:sz w:val="22"/>
          <w:szCs w:val="22"/>
        </w:rPr>
        <w:t xml:space="preserve"> want to sell their Products</w:t>
      </w:r>
    </w:p>
    <w:p w14:paraId="0B34ED51" w14:textId="3E40FEA6" w:rsidR="00005CE4" w:rsidRDefault="00A30D02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User</w:t>
      </w:r>
      <w:r w:rsidR="006A37C1">
        <w:rPr>
          <w:rFonts w:ascii="Segoe UI" w:hAnsi="Segoe UI"/>
          <w:sz w:val="22"/>
          <w:szCs w:val="22"/>
        </w:rPr>
        <w:t xml:space="preserve"> want to buy the Product</w:t>
      </w:r>
    </w:p>
    <w:p w14:paraId="302A1C00" w14:textId="0A96CF69" w:rsidR="005C4A6A" w:rsidRDefault="005C4A6A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Admin </w:t>
      </w:r>
    </w:p>
    <w:p w14:paraId="54948D32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Stakeholders</w:t>
      </w:r>
    </w:p>
    <w:p w14:paraId="0DB39924" w14:textId="2EB3EDAB" w:rsidR="006A37C1" w:rsidRDefault="00AD2919" w:rsidP="00AD2919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Electronic Shop Owners</w:t>
      </w:r>
    </w:p>
    <w:p w14:paraId="116CB2C3" w14:textId="586EF427" w:rsidR="00A30D02" w:rsidRDefault="00A30D02" w:rsidP="00AD2919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Government</w:t>
      </w:r>
    </w:p>
    <w:p w14:paraId="1B7A086E" w14:textId="51129BB2" w:rsidR="00A30D02" w:rsidRPr="00AD2919" w:rsidRDefault="00A30D02" w:rsidP="00A30D02">
      <w:pPr>
        <w:pStyle w:val="BodyText"/>
        <w:ind w:left="1800"/>
        <w:rPr>
          <w:rFonts w:ascii="Segoe UI" w:hAnsi="Segoe UI"/>
          <w:sz w:val="22"/>
          <w:szCs w:val="22"/>
        </w:rPr>
      </w:pPr>
    </w:p>
    <w:p w14:paraId="3E06C0BC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241CD127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00908B61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443FC348" w14:textId="77777777" w:rsidR="00005CE4" w:rsidRDefault="00005CE4">
      <w:pPr>
        <w:pStyle w:val="Heading1"/>
        <w:pageBreakBefore/>
      </w:pPr>
      <w:r>
        <w:lastRenderedPageBreak/>
        <w:t>2. Business Requirements Overview</w:t>
      </w:r>
    </w:p>
    <w:p w14:paraId="5D338017" w14:textId="77777777" w:rsidR="00005CE4" w:rsidRDefault="00005CE4"/>
    <w:p w14:paraId="1BC5DCFB" w14:textId="1E586D8E" w:rsidR="00005CE4" w:rsidRDefault="006A37C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AD2919">
        <w:rPr>
          <w:rFonts w:ascii="Segoe UI" w:hAnsi="Segoe UI"/>
          <w:sz w:val="22"/>
          <w:szCs w:val="22"/>
        </w:rPr>
        <w:t>lectro-Mart</w:t>
      </w:r>
      <w:r w:rsidR="00005CE4">
        <w:rPr>
          <w:rFonts w:ascii="Segoe UI" w:hAnsi="Segoe UI"/>
          <w:sz w:val="22"/>
          <w:szCs w:val="22"/>
        </w:rPr>
        <w:t xml:space="preserve"> System is the public web application.</w:t>
      </w:r>
    </w:p>
    <w:p w14:paraId="10BB4EDF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7CCD71A3" w14:textId="4B4DD98A" w:rsidR="00005CE4" w:rsidRDefault="006A37C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AD2919">
        <w:rPr>
          <w:rFonts w:ascii="Segoe UI" w:hAnsi="Segoe UI"/>
          <w:sz w:val="22"/>
          <w:szCs w:val="22"/>
        </w:rPr>
        <w:t>lectro-Mart</w:t>
      </w:r>
      <w:r w:rsidR="00005CE4">
        <w:rPr>
          <w:rFonts w:ascii="Segoe UI" w:hAnsi="Segoe UI"/>
          <w:sz w:val="22"/>
          <w:szCs w:val="22"/>
        </w:rPr>
        <w:t xml:space="preserve"> System will be open</w:t>
      </w:r>
      <w:r w:rsidR="009630A0">
        <w:rPr>
          <w:rFonts w:ascii="Segoe UI" w:hAnsi="Segoe UI"/>
          <w:sz w:val="22"/>
          <w:szCs w:val="22"/>
        </w:rPr>
        <w:t>ed to the global, but in the pha</w:t>
      </w:r>
      <w:r w:rsidR="00005CE4">
        <w:rPr>
          <w:rFonts w:ascii="Segoe UI" w:hAnsi="Segoe UI"/>
          <w:sz w:val="22"/>
          <w:szCs w:val="22"/>
        </w:rPr>
        <w:t>se</w:t>
      </w:r>
      <w:r w:rsidR="009630A0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>1, the main target is in the India</w:t>
      </w:r>
      <w:r w:rsidR="00005CE4">
        <w:rPr>
          <w:rFonts w:ascii="Segoe UI" w:hAnsi="Segoe UI"/>
          <w:sz w:val="22"/>
          <w:szCs w:val="22"/>
        </w:rPr>
        <w:t>.</w:t>
      </w:r>
    </w:p>
    <w:p w14:paraId="708D75FE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7DF4942B" w14:textId="7B58C2AE" w:rsidR="00005CE4" w:rsidRDefault="00005CE4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There are mainly </w:t>
      </w:r>
      <w:r w:rsidR="00A30D02">
        <w:rPr>
          <w:rFonts w:ascii="Segoe UI" w:hAnsi="Segoe UI"/>
          <w:sz w:val="22"/>
          <w:szCs w:val="22"/>
        </w:rPr>
        <w:t>three</w:t>
      </w:r>
      <w:r>
        <w:rPr>
          <w:rFonts w:ascii="Segoe UI" w:hAnsi="Segoe UI"/>
          <w:sz w:val="22"/>
          <w:szCs w:val="22"/>
        </w:rPr>
        <w:t xml:space="preserve"> ty</w:t>
      </w:r>
      <w:r w:rsidR="006A37C1">
        <w:rPr>
          <w:rFonts w:ascii="Segoe UI" w:hAnsi="Segoe UI"/>
          <w:sz w:val="22"/>
          <w:szCs w:val="22"/>
        </w:rPr>
        <w:t xml:space="preserve">pes of </w:t>
      </w:r>
      <w:proofErr w:type="gramStart"/>
      <w:r w:rsidR="006A37C1">
        <w:rPr>
          <w:rFonts w:ascii="Segoe UI" w:hAnsi="Segoe UI"/>
          <w:sz w:val="22"/>
          <w:szCs w:val="22"/>
        </w:rPr>
        <w:t>user</w:t>
      </w:r>
      <w:proofErr w:type="gramEnd"/>
      <w:r w:rsidR="006A37C1">
        <w:rPr>
          <w:rFonts w:ascii="Segoe UI" w:hAnsi="Segoe UI"/>
          <w:sz w:val="22"/>
          <w:szCs w:val="22"/>
        </w:rPr>
        <w:t xml:space="preserve">. One is the </w:t>
      </w:r>
      <w:r w:rsidR="00AD2919">
        <w:rPr>
          <w:rFonts w:ascii="Segoe UI" w:hAnsi="Segoe UI" w:cs="Segoe UI"/>
          <w:sz w:val="22"/>
          <w:szCs w:val="22"/>
        </w:rPr>
        <w:t>vendor</w:t>
      </w:r>
      <w:r w:rsidR="006A37C1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 xml:space="preserve">and </w:t>
      </w:r>
      <w:r w:rsidR="00A30D02">
        <w:rPr>
          <w:rFonts w:ascii="Segoe UI" w:hAnsi="Segoe UI"/>
          <w:sz w:val="22"/>
          <w:szCs w:val="22"/>
        </w:rPr>
        <w:t>an</w:t>
      </w:r>
      <w:r w:rsidR="00844676">
        <w:rPr>
          <w:rFonts w:ascii="Segoe UI" w:hAnsi="Segoe UI"/>
          <w:sz w:val="22"/>
          <w:szCs w:val="22"/>
        </w:rPr>
        <w:t xml:space="preserve">other </w:t>
      </w:r>
      <w:r w:rsidR="00A30D02">
        <w:rPr>
          <w:rFonts w:ascii="Segoe UI" w:hAnsi="Segoe UI"/>
          <w:sz w:val="22"/>
          <w:szCs w:val="22"/>
        </w:rPr>
        <w:t>are</w:t>
      </w:r>
      <w:r w:rsidR="00844676">
        <w:rPr>
          <w:rFonts w:ascii="Segoe UI" w:hAnsi="Segoe UI"/>
          <w:sz w:val="22"/>
          <w:szCs w:val="22"/>
        </w:rPr>
        <w:t xml:space="preserve"> </w:t>
      </w:r>
      <w:r w:rsidR="00AD2919">
        <w:rPr>
          <w:rFonts w:ascii="Segoe UI" w:hAnsi="Segoe UI"/>
          <w:sz w:val="22"/>
          <w:szCs w:val="22"/>
        </w:rPr>
        <w:t>Customer</w:t>
      </w:r>
      <w:r w:rsidR="00A30D02">
        <w:rPr>
          <w:rFonts w:ascii="Segoe UI" w:hAnsi="Segoe UI"/>
          <w:sz w:val="22"/>
          <w:szCs w:val="22"/>
        </w:rPr>
        <w:t xml:space="preserve"> and </w:t>
      </w:r>
      <w:r w:rsidR="005C4A6A">
        <w:rPr>
          <w:rFonts w:ascii="Segoe UI" w:hAnsi="Segoe UI"/>
          <w:sz w:val="22"/>
          <w:szCs w:val="22"/>
        </w:rPr>
        <w:t>Admin</w:t>
      </w:r>
    </w:p>
    <w:p w14:paraId="2AE5426A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38319BAC" w14:textId="6E6AFB38" w:rsidR="00005CE4" w:rsidRDefault="00AD2919" w:rsidP="00844676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</w:t>
      </w:r>
      <w:r w:rsidR="00844676">
        <w:rPr>
          <w:rFonts w:ascii="Segoe UI" w:hAnsi="Segoe UI"/>
          <w:sz w:val="22"/>
          <w:szCs w:val="22"/>
        </w:rPr>
        <w:t xml:space="preserve"> can search for the market values of related </w:t>
      </w:r>
      <w:r>
        <w:rPr>
          <w:rFonts w:ascii="Segoe UI" w:hAnsi="Segoe UI"/>
          <w:sz w:val="22"/>
          <w:szCs w:val="22"/>
        </w:rPr>
        <w:t>electronic</w:t>
      </w:r>
      <w:r w:rsidR="00844676">
        <w:rPr>
          <w:rFonts w:ascii="Segoe UI" w:hAnsi="Segoe UI"/>
          <w:sz w:val="22"/>
          <w:szCs w:val="22"/>
        </w:rPr>
        <w:t xml:space="preserve"> products</w:t>
      </w:r>
    </w:p>
    <w:p w14:paraId="26D6CB28" w14:textId="77777777" w:rsidR="00844676" w:rsidRPr="00844676" w:rsidRDefault="00844676" w:rsidP="00844676">
      <w:pPr>
        <w:pStyle w:val="ListParagraph"/>
        <w:rPr>
          <w:rFonts w:ascii="Segoe UI" w:hAnsi="Segoe UI"/>
          <w:sz w:val="22"/>
          <w:szCs w:val="22"/>
        </w:rPr>
      </w:pPr>
    </w:p>
    <w:p w14:paraId="193C7D00" w14:textId="13F92172" w:rsidR="00005CE4" w:rsidRDefault="006A37C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AD2919">
        <w:rPr>
          <w:rFonts w:ascii="Segoe UI" w:hAnsi="Segoe UI"/>
          <w:sz w:val="22"/>
          <w:szCs w:val="22"/>
        </w:rPr>
        <w:t>lect</w:t>
      </w:r>
      <w:r w:rsidR="00EA7E9A">
        <w:rPr>
          <w:rFonts w:ascii="Segoe UI" w:hAnsi="Segoe UI"/>
          <w:sz w:val="22"/>
          <w:szCs w:val="22"/>
        </w:rPr>
        <w:t>r</w:t>
      </w:r>
      <w:r w:rsidR="00AD2919">
        <w:rPr>
          <w:rFonts w:ascii="Segoe UI" w:hAnsi="Segoe UI"/>
          <w:sz w:val="22"/>
          <w:szCs w:val="22"/>
        </w:rPr>
        <w:t>o-Mart</w:t>
      </w:r>
      <w:r w:rsidR="00005CE4">
        <w:rPr>
          <w:rFonts w:ascii="Segoe UI" w:hAnsi="Segoe UI"/>
          <w:sz w:val="22"/>
          <w:szCs w:val="22"/>
        </w:rPr>
        <w:t xml:space="preserve"> System provides the func</w:t>
      </w:r>
      <w:r>
        <w:rPr>
          <w:rFonts w:ascii="Segoe UI" w:hAnsi="Segoe UI"/>
          <w:sz w:val="22"/>
          <w:szCs w:val="22"/>
        </w:rPr>
        <w:t xml:space="preserve">tions which connect the </w:t>
      </w:r>
      <w:r w:rsidR="00AD2919">
        <w:rPr>
          <w:rFonts w:ascii="Segoe UI" w:hAnsi="Segoe UI"/>
          <w:sz w:val="22"/>
          <w:szCs w:val="22"/>
        </w:rPr>
        <w:t>customer</w:t>
      </w:r>
      <w:r>
        <w:rPr>
          <w:rFonts w:ascii="Segoe UI" w:hAnsi="Segoe UI"/>
          <w:sz w:val="22"/>
          <w:szCs w:val="22"/>
        </w:rPr>
        <w:t xml:space="preserve"> and the </w:t>
      </w:r>
      <w:r w:rsidR="00AD2919">
        <w:rPr>
          <w:rFonts w:ascii="Segoe UI" w:hAnsi="Segoe UI"/>
          <w:sz w:val="22"/>
          <w:szCs w:val="22"/>
        </w:rPr>
        <w:t xml:space="preserve">vendor </w:t>
      </w:r>
      <w:r w:rsidR="00005CE4">
        <w:rPr>
          <w:rFonts w:ascii="Segoe UI" w:hAnsi="Segoe UI"/>
          <w:sz w:val="22"/>
          <w:szCs w:val="22"/>
        </w:rPr>
        <w:t>efficiently.</w:t>
      </w:r>
    </w:p>
    <w:p w14:paraId="409416B5" w14:textId="013B1E91" w:rsidR="00005CE4" w:rsidRDefault="006A37C1">
      <w:pPr>
        <w:pStyle w:val="ListParagraph"/>
        <w:numPr>
          <w:ilvl w:val="0"/>
          <w:numId w:val="2"/>
        </w:numPr>
        <w:spacing w:before="240" w:after="12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1B017C">
        <w:rPr>
          <w:rFonts w:ascii="Segoe UI" w:hAnsi="Segoe UI"/>
          <w:sz w:val="22"/>
          <w:szCs w:val="22"/>
        </w:rPr>
        <w:t>lectro-Mart</w:t>
      </w:r>
      <w:r>
        <w:rPr>
          <w:rFonts w:ascii="Segoe UI" w:hAnsi="Segoe UI"/>
          <w:sz w:val="22"/>
          <w:szCs w:val="22"/>
        </w:rPr>
        <w:t xml:space="preserve"> </w:t>
      </w:r>
      <w:r w:rsidR="00005CE4">
        <w:rPr>
          <w:rFonts w:ascii="Segoe UI" w:hAnsi="Segoe UI"/>
          <w:sz w:val="22"/>
          <w:szCs w:val="22"/>
        </w:rPr>
        <w:t xml:space="preserve">System </w:t>
      </w:r>
      <w:r w:rsidR="005C4A6A">
        <w:rPr>
          <w:rFonts w:ascii="Segoe UI" w:hAnsi="Segoe UI"/>
          <w:sz w:val="22"/>
          <w:szCs w:val="22"/>
        </w:rPr>
        <w:t>is</w:t>
      </w:r>
      <w:r w:rsidR="00005CE4">
        <w:rPr>
          <w:rFonts w:ascii="Segoe UI" w:hAnsi="Segoe UI"/>
          <w:sz w:val="22"/>
          <w:szCs w:val="22"/>
        </w:rPr>
        <w:t xml:space="preserve"> maintained by Administrator.</w:t>
      </w:r>
    </w:p>
    <w:p w14:paraId="0C37EFF4" w14:textId="77777777" w:rsidR="00005CE4" w:rsidRDefault="00005CE4">
      <w:pPr>
        <w:pStyle w:val="Heading1"/>
        <w:rPr>
          <w:rFonts w:ascii="Segoe UI" w:hAnsi="Segoe UI"/>
          <w:sz w:val="22"/>
          <w:szCs w:val="22"/>
        </w:rPr>
      </w:pPr>
    </w:p>
    <w:p w14:paraId="58FD2115" w14:textId="77777777" w:rsidR="00005CE4" w:rsidRDefault="00005CE4">
      <w:pPr>
        <w:pStyle w:val="Heading1"/>
      </w:pPr>
      <w:r>
        <w:t>3. Functional Requirements Overview</w:t>
      </w:r>
    </w:p>
    <w:p w14:paraId="01EAFA60" w14:textId="3CCF2B7F" w:rsidR="00005CE4" w:rsidRDefault="006A37C1">
      <w:pPr>
        <w:pStyle w:val="ListParagrap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941F87">
        <w:rPr>
          <w:rFonts w:ascii="Segoe UI" w:hAnsi="Segoe UI"/>
          <w:sz w:val="22"/>
          <w:szCs w:val="22"/>
        </w:rPr>
        <w:t>lectro-Mart</w:t>
      </w:r>
      <w:r>
        <w:rPr>
          <w:rFonts w:ascii="Segoe UI" w:hAnsi="Segoe UI"/>
          <w:sz w:val="22"/>
          <w:szCs w:val="22"/>
        </w:rPr>
        <w:t xml:space="preserve"> System consists of four</w:t>
      </w:r>
      <w:r w:rsidR="00005CE4">
        <w:rPr>
          <w:rFonts w:ascii="Segoe UI" w:hAnsi="Segoe UI"/>
          <w:sz w:val="22"/>
          <w:szCs w:val="22"/>
        </w:rPr>
        <w:t xml:space="preserve"> modules described as below.</w:t>
      </w:r>
    </w:p>
    <w:p w14:paraId="2E93DCE3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798DCA27" w14:textId="77777777" w:rsidR="00772652" w:rsidRDefault="00772652" w:rsidP="009630A0">
      <w:pPr>
        <w:pStyle w:val="ListParagraph"/>
        <w:rPr>
          <w:rFonts w:ascii="Segoe UI" w:hAnsi="Segoe UI"/>
          <w:sz w:val="22"/>
          <w:szCs w:val="22"/>
        </w:rPr>
      </w:pPr>
    </w:p>
    <w:p w14:paraId="4F913B45" w14:textId="5871C5C0" w:rsidR="00005CE4" w:rsidRPr="006A37C1" w:rsidRDefault="00AD2919" w:rsidP="006A37C1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Vendor </w:t>
      </w:r>
      <w:r w:rsidR="006A37C1">
        <w:rPr>
          <w:rFonts w:ascii="Segoe UI" w:hAnsi="Segoe UI"/>
          <w:sz w:val="22"/>
          <w:szCs w:val="22"/>
        </w:rPr>
        <w:t>Module</w:t>
      </w:r>
    </w:p>
    <w:p w14:paraId="119B9EB6" w14:textId="6BF871CC" w:rsidR="00005CE4" w:rsidRDefault="00AD2919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Customer </w:t>
      </w:r>
      <w:r w:rsidR="00005CE4">
        <w:rPr>
          <w:rFonts w:ascii="Segoe UI" w:hAnsi="Segoe UI"/>
          <w:sz w:val="22"/>
          <w:szCs w:val="22"/>
        </w:rPr>
        <w:t>Module</w:t>
      </w:r>
    </w:p>
    <w:p w14:paraId="1A245B06" w14:textId="77777777" w:rsidR="00005CE4" w:rsidRDefault="006A37C1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</w:t>
      </w:r>
      <w:r w:rsidR="00005CE4">
        <w:rPr>
          <w:rFonts w:ascii="Segoe UI" w:hAnsi="Segoe UI"/>
          <w:sz w:val="22"/>
          <w:szCs w:val="22"/>
        </w:rPr>
        <w:t xml:space="preserve"> Module</w:t>
      </w:r>
    </w:p>
    <w:p w14:paraId="7FC4C3C7" w14:textId="4868BD1E" w:rsidR="00005CE4" w:rsidRPr="00AD2919" w:rsidRDefault="00005CE4" w:rsidP="00AD2919">
      <w:pPr>
        <w:rPr>
          <w:rFonts w:ascii="Segoe UI" w:hAnsi="Segoe UI"/>
          <w:sz w:val="22"/>
          <w:szCs w:val="22"/>
        </w:rPr>
      </w:pPr>
    </w:p>
    <w:p w14:paraId="3A9797E3" w14:textId="77777777" w:rsidR="00005CE4" w:rsidRDefault="00005CE4">
      <w:pPr>
        <w:pStyle w:val="ListParagraph"/>
        <w:rPr>
          <w:rFonts w:ascii="Trebuchet MS" w:hAnsi="Trebuchet MS"/>
        </w:rPr>
      </w:pPr>
    </w:p>
    <w:p w14:paraId="64AABD33" w14:textId="7442D980" w:rsidR="009E7D83" w:rsidRPr="009E7D83" w:rsidRDefault="009E7D83" w:rsidP="009E7D83">
      <w:pPr>
        <w:pStyle w:val="Heading"/>
        <w:ind w:left="990" w:hanging="360"/>
      </w:pPr>
      <w:r>
        <w:t>3.1</w:t>
      </w:r>
      <w:r w:rsidR="00772652">
        <w:t xml:space="preserve"> </w:t>
      </w:r>
      <w:r w:rsidR="00AD2919">
        <w:t>Vendor</w:t>
      </w:r>
      <w:r w:rsidR="00005CE4">
        <w:t xml:space="preserve"> Module</w:t>
      </w:r>
    </w:p>
    <w:p w14:paraId="05293049" w14:textId="16C07E7B" w:rsidR="00005CE4" w:rsidRDefault="00AD2919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</w:t>
      </w:r>
      <w:r w:rsidR="009E7D83">
        <w:rPr>
          <w:rFonts w:ascii="Segoe UI" w:hAnsi="Segoe UI"/>
          <w:sz w:val="22"/>
          <w:szCs w:val="22"/>
        </w:rPr>
        <w:t xml:space="preserve"> can register </w:t>
      </w:r>
      <w:r w:rsidR="007F00ED">
        <w:rPr>
          <w:rFonts w:ascii="Segoe UI" w:hAnsi="Segoe UI"/>
          <w:sz w:val="22"/>
          <w:szCs w:val="22"/>
        </w:rPr>
        <w:t>create/delete/update</w:t>
      </w:r>
      <w:r w:rsidR="009E7D83">
        <w:rPr>
          <w:rFonts w:ascii="Segoe UI" w:hAnsi="Segoe UI"/>
          <w:sz w:val="22"/>
          <w:szCs w:val="22"/>
        </w:rPr>
        <w:t xml:space="preserve"> his own account.</w:t>
      </w:r>
    </w:p>
    <w:p w14:paraId="182E236F" w14:textId="77777777" w:rsidR="009E7D83" w:rsidRDefault="009E7D83" w:rsidP="009E7D8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3D1214AB" w14:textId="365F94F6" w:rsidR="00005CE4" w:rsidRDefault="009E7D83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0732DB">
        <w:rPr>
          <w:rFonts w:ascii="Segoe UI" w:hAnsi="Segoe UI"/>
          <w:sz w:val="22"/>
          <w:szCs w:val="22"/>
        </w:rPr>
        <w:t>lectro-Mart</w:t>
      </w:r>
      <w:r>
        <w:rPr>
          <w:rFonts w:ascii="Segoe UI" w:hAnsi="Segoe UI"/>
          <w:sz w:val="22"/>
          <w:szCs w:val="22"/>
        </w:rPr>
        <w:t xml:space="preserve"> System provides the function which allows </w:t>
      </w:r>
      <w:r w:rsidR="000732DB">
        <w:rPr>
          <w:rFonts w:ascii="Segoe UI" w:hAnsi="Segoe UI"/>
          <w:sz w:val="22"/>
          <w:szCs w:val="22"/>
        </w:rPr>
        <w:t>Vendor</w:t>
      </w:r>
      <w:r>
        <w:rPr>
          <w:rFonts w:ascii="Segoe UI" w:hAnsi="Segoe UI"/>
          <w:sz w:val="22"/>
          <w:szCs w:val="22"/>
        </w:rPr>
        <w:t xml:space="preserve"> to publish his products.</w:t>
      </w:r>
    </w:p>
    <w:p w14:paraId="79AFB890" w14:textId="77777777" w:rsidR="009E7D83" w:rsidRP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519948E3" w14:textId="4068447E" w:rsidR="00005CE4" w:rsidRDefault="00EA7E9A" w:rsidP="000732D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</w:t>
      </w:r>
      <w:r w:rsidR="00772652">
        <w:rPr>
          <w:rFonts w:ascii="Segoe UI" w:hAnsi="Segoe UI"/>
          <w:sz w:val="22"/>
          <w:szCs w:val="22"/>
        </w:rPr>
        <w:t xml:space="preserve"> is able to browse existing Market price</w:t>
      </w:r>
      <w:r w:rsidR="000732DB">
        <w:rPr>
          <w:rFonts w:ascii="Segoe UI" w:hAnsi="Segoe UI"/>
          <w:sz w:val="22"/>
          <w:szCs w:val="22"/>
        </w:rPr>
        <w:t>.</w:t>
      </w:r>
    </w:p>
    <w:p w14:paraId="18216A4F" w14:textId="77777777" w:rsidR="005C4A6A" w:rsidRPr="005C4A6A" w:rsidRDefault="005C4A6A" w:rsidP="005C4A6A">
      <w:pPr>
        <w:pStyle w:val="ListParagraph"/>
        <w:rPr>
          <w:rFonts w:ascii="Segoe UI" w:hAnsi="Segoe UI"/>
          <w:sz w:val="22"/>
          <w:szCs w:val="22"/>
        </w:rPr>
      </w:pPr>
    </w:p>
    <w:p w14:paraId="124264CB" w14:textId="0202E39A" w:rsidR="005C4A6A" w:rsidRDefault="00EA7E9A" w:rsidP="000732D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</w:t>
      </w:r>
      <w:r w:rsidR="00D4440A">
        <w:rPr>
          <w:rFonts w:ascii="Segoe UI" w:hAnsi="Segoe UI"/>
          <w:sz w:val="22"/>
          <w:szCs w:val="22"/>
        </w:rPr>
        <w:t xml:space="preserve"> can give discount.</w:t>
      </w:r>
    </w:p>
    <w:p w14:paraId="7F060D42" w14:textId="77777777" w:rsidR="007F00ED" w:rsidRPr="007F00ED" w:rsidRDefault="007F00ED" w:rsidP="007F00ED">
      <w:pPr>
        <w:pStyle w:val="ListParagraph"/>
        <w:rPr>
          <w:rFonts w:ascii="Segoe UI" w:hAnsi="Segoe UI"/>
          <w:sz w:val="22"/>
          <w:szCs w:val="22"/>
        </w:rPr>
      </w:pPr>
    </w:p>
    <w:p w14:paraId="6DA209C4" w14:textId="33127BB9" w:rsidR="007F00ED" w:rsidRPr="002F7B66" w:rsidRDefault="007F00ED" w:rsidP="007F00ED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 w:rsidRPr="002F7B66">
        <w:rPr>
          <w:rFonts w:ascii="Segoe UI" w:hAnsi="Segoe UI"/>
          <w:sz w:val="22"/>
          <w:szCs w:val="22"/>
        </w:rPr>
        <w:t>Vendor will receive payment from buyer.</w:t>
      </w:r>
    </w:p>
    <w:p w14:paraId="0DDBAEC8" w14:textId="77777777" w:rsidR="007F00ED" w:rsidRPr="007F00ED" w:rsidRDefault="007F00ED" w:rsidP="007F00ED">
      <w:pPr>
        <w:pStyle w:val="ListParagraph"/>
        <w:rPr>
          <w:rFonts w:ascii="Segoe UI" w:hAnsi="Segoe UI"/>
          <w:sz w:val="22"/>
          <w:szCs w:val="22"/>
        </w:rPr>
      </w:pPr>
    </w:p>
    <w:p w14:paraId="3781E930" w14:textId="77777777" w:rsidR="007F00ED" w:rsidRPr="000732DB" w:rsidRDefault="007F00ED" w:rsidP="007F00ED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665D8FEF" w14:textId="7A61FCF2" w:rsidR="00005CE4" w:rsidRPr="000732DB" w:rsidRDefault="00005CE4" w:rsidP="000732DB">
      <w:pPr>
        <w:rPr>
          <w:rFonts w:ascii="Segoe UI" w:hAnsi="Segoe UI"/>
          <w:sz w:val="22"/>
          <w:szCs w:val="22"/>
        </w:rPr>
      </w:pPr>
    </w:p>
    <w:p w14:paraId="2E67AB01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5A1808DF" w14:textId="77777777" w:rsidR="00005CE4" w:rsidRDefault="00005CE4" w:rsidP="00772652">
      <w:pPr>
        <w:pStyle w:val="ListParagraph"/>
        <w:rPr>
          <w:rFonts w:ascii="Segoe UI" w:hAnsi="Segoe UI"/>
          <w:sz w:val="22"/>
          <w:szCs w:val="22"/>
        </w:rPr>
      </w:pPr>
    </w:p>
    <w:p w14:paraId="4B5DD585" w14:textId="77777777" w:rsidR="000732DB" w:rsidRDefault="000732DB" w:rsidP="00772652">
      <w:pPr>
        <w:pStyle w:val="ListParagraph"/>
        <w:rPr>
          <w:rFonts w:ascii="Segoe UI" w:hAnsi="Segoe UI"/>
          <w:sz w:val="22"/>
          <w:szCs w:val="22"/>
        </w:rPr>
      </w:pPr>
    </w:p>
    <w:p w14:paraId="3347E1CE" w14:textId="77777777" w:rsidR="000732DB" w:rsidRDefault="000732DB" w:rsidP="00772652">
      <w:pPr>
        <w:pStyle w:val="ListParagraph"/>
        <w:rPr>
          <w:rFonts w:ascii="Segoe UI" w:hAnsi="Segoe UI"/>
          <w:sz w:val="22"/>
          <w:szCs w:val="22"/>
        </w:rPr>
      </w:pPr>
    </w:p>
    <w:p w14:paraId="2A2D47CC" w14:textId="77777777" w:rsidR="000732DB" w:rsidRDefault="000732DB" w:rsidP="00772652">
      <w:pPr>
        <w:pStyle w:val="ListParagraph"/>
        <w:rPr>
          <w:rFonts w:ascii="Segoe UI" w:hAnsi="Segoe UI"/>
          <w:sz w:val="22"/>
          <w:szCs w:val="22"/>
        </w:rPr>
      </w:pPr>
    </w:p>
    <w:p w14:paraId="6F07A300" w14:textId="77777777" w:rsidR="000732DB" w:rsidRDefault="000732DB" w:rsidP="00772652">
      <w:pPr>
        <w:pStyle w:val="ListParagraph"/>
        <w:rPr>
          <w:rFonts w:ascii="Segoe UI" w:hAnsi="Segoe UI"/>
          <w:sz w:val="22"/>
          <w:szCs w:val="22"/>
        </w:rPr>
      </w:pPr>
    </w:p>
    <w:p w14:paraId="464AF0D9" w14:textId="77777777" w:rsidR="00941F87" w:rsidRDefault="00941F87" w:rsidP="00772652">
      <w:pPr>
        <w:pStyle w:val="ListParagraph"/>
        <w:rPr>
          <w:rFonts w:ascii="Segoe UI" w:hAnsi="Segoe UI"/>
          <w:sz w:val="22"/>
          <w:szCs w:val="22"/>
        </w:rPr>
      </w:pPr>
    </w:p>
    <w:p w14:paraId="67194619" w14:textId="77777777" w:rsidR="00005CE4" w:rsidRDefault="00005CE4">
      <w:pPr>
        <w:pStyle w:val="ListParagraph"/>
        <w:ind w:left="1418" w:hanging="360"/>
        <w:rPr>
          <w:rFonts w:ascii="Segoe UI" w:hAnsi="Segoe UI"/>
          <w:sz w:val="22"/>
          <w:szCs w:val="22"/>
        </w:rPr>
      </w:pPr>
    </w:p>
    <w:p w14:paraId="4FA32D49" w14:textId="24D7C4BD" w:rsidR="00005CE4" w:rsidRDefault="009E7D83">
      <w:pPr>
        <w:pStyle w:val="Heading"/>
        <w:ind w:left="990" w:hanging="360"/>
      </w:pPr>
      <w:r>
        <w:t>3.2</w:t>
      </w:r>
      <w:r w:rsidR="00772652">
        <w:t xml:space="preserve"> </w:t>
      </w:r>
      <w:r w:rsidR="000732DB">
        <w:t>Customer</w:t>
      </w:r>
      <w:r w:rsidR="00005CE4">
        <w:t xml:space="preserve"> Module</w:t>
      </w:r>
    </w:p>
    <w:p w14:paraId="420D1B31" w14:textId="1585CC59" w:rsidR="009E7D83" w:rsidRDefault="000732DB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</w:t>
      </w:r>
      <w:r w:rsidR="009E7D83">
        <w:rPr>
          <w:rFonts w:ascii="Segoe UI" w:hAnsi="Segoe UI"/>
          <w:sz w:val="22"/>
          <w:szCs w:val="22"/>
        </w:rPr>
        <w:t xml:space="preserve"> can register and create his own account.</w:t>
      </w:r>
    </w:p>
    <w:p w14:paraId="0BD90032" w14:textId="77777777" w:rsidR="009E7D83" w:rsidRPr="009E7D83" w:rsidRDefault="009E7D83" w:rsidP="009E7D8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1EE92607" w14:textId="798778AC" w:rsidR="009E7D83" w:rsidRPr="009E7D83" w:rsidRDefault="00772652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0732DB">
        <w:rPr>
          <w:rFonts w:ascii="Segoe UI" w:hAnsi="Segoe UI"/>
          <w:sz w:val="22"/>
          <w:szCs w:val="22"/>
        </w:rPr>
        <w:t>lectro-Mart</w:t>
      </w:r>
      <w:r>
        <w:rPr>
          <w:rFonts w:ascii="Segoe UI" w:hAnsi="Segoe UI"/>
          <w:sz w:val="22"/>
          <w:szCs w:val="22"/>
        </w:rPr>
        <w:t xml:space="preserve"> </w:t>
      </w:r>
      <w:r w:rsidR="00005CE4">
        <w:rPr>
          <w:rFonts w:ascii="Segoe UI" w:hAnsi="Segoe UI"/>
          <w:sz w:val="22"/>
          <w:szCs w:val="22"/>
        </w:rPr>
        <w:t>System provides t</w:t>
      </w:r>
      <w:r>
        <w:rPr>
          <w:rFonts w:ascii="Segoe UI" w:hAnsi="Segoe UI"/>
          <w:sz w:val="22"/>
          <w:szCs w:val="22"/>
        </w:rPr>
        <w:t xml:space="preserve">he function which allows </w:t>
      </w:r>
      <w:r w:rsidR="000732DB">
        <w:rPr>
          <w:rFonts w:ascii="Segoe UI" w:hAnsi="Segoe UI"/>
          <w:sz w:val="22"/>
          <w:szCs w:val="22"/>
        </w:rPr>
        <w:t>customer</w:t>
      </w:r>
      <w:r w:rsidR="00005CE4">
        <w:rPr>
          <w:rFonts w:ascii="Segoe UI" w:hAnsi="Segoe UI"/>
          <w:sz w:val="22"/>
          <w:szCs w:val="22"/>
        </w:rPr>
        <w:t xml:space="preserve"> u</w:t>
      </w:r>
      <w:r>
        <w:rPr>
          <w:rFonts w:ascii="Segoe UI" w:hAnsi="Segoe UI"/>
          <w:sz w:val="22"/>
          <w:szCs w:val="22"/>
        </w:rPr>
        <w:t xml:space="preserve">ser to find out the </w:t>
      </w:r>
      <w:r w:rsidR="000732DB">
        <w:rPr>
          <w:rFonts w:ascii="Segoe UI" w:hAnsi="Segoe UI"/>
          <w:sz w:val="22"/>
          <w:szCs w:val="22"/>
        </w:rPr>
        <w:t>products</w:t>
      </w:r>
      <w:r>
        <w:rPr>
          <w:rFonts w:ascii="Segoe UI" w:hAnsi="Segoe UI"/>
          <w:sz w:val="22"/>
          <w:szCs w:val="22"/>
        </w:rPr>
        <w:t xml:space="preserve"> information</w:t>
      </w:r>
      <w:r w:rsidR="00005CE4">
        <w:rPr>
          <w:rFonts w:ascii="Segoe UI" w:hAnsi="Segoe UI"/>
          <w:sz w:val="22"/>
          <w:szCs w:val="22"/>
        </w:rPr>
        <w:t>.</w:t>
      </w:r>
    </w:p>
    <w:p w14:paraId="7164A64B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3A7AC486" w14:textId="408437D3" w:rsidR="00772652" w:rsidRDefault="00772652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And could find the price </w:t>
      </w:r>
      <w:r w:rsidR="000732DB">
        <w:rPr>
          <w:rFonts w:ascii="Segoe UI" w:hAnsi="Segoe UI"/>
          <w:sz w:val="22"/>
          <w:szCs w:val="22"/>
        </w:rPr>
        <w:t>of same product with different vendors</w:t>
      </w:r>
    </w:p>
    <w:p w14:paraId="41303CA8" w14:textId="77777777" w:rsidR="005C4A6A" w:rsidRPr="005C4A6A" w:rsidRDefault="005C4A6A" w:rsidP="005C4A6A">
      <w:pPr>
        <w:pStyle w:val="ListParagraph"/>
        <w:rPr>
          <w:rFonts w:ascii="Segoe UI" w:hAnsi="Segoe UI"/>
          <w:sz w:val="22"/>
          <w:szCs w:val="22"/>
        </w:rPr>
      </w:pPr>
    </w:p>
    <w:p w14:paraId="232AEF6F" w14:textId="57831623" w:rsidR="005C4A6A" w:rsidRDefault="005C4A6A" w:rsidP="00D00D6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Will place order</w:t>
      </w:r>
    </w:p>
    <w:p w14:paraId="57C1E52D" w14:textId="77777777" w:rsidR="005C4A6A" w:rsidRPr="005C4A6A" w:rsidRDefault="005C4A6A" w:rsidP="005C4A6A">
      <w:pPr>
        <w:pStyle w:val="ListParagraph"/>
        <w:rPr>
          <w:rFonts w:ascii="Segoe UI" w:hAnsi="Segoe UI"/>
          <w:sz w:val="22"/>
          <w:szCs w:val="22"/>
        </w:rPr>
      </w:pPr>
    </w:p>
    <w:p w14:paraId="06F09CF4" w14:textId="10831DEB" w:rsidR="005C4A6A" w:rsidRDefault="00D4440A" w:rsidP="00D00D6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Will Update order</w:t>
      </w:r>
    </w:p>
    <w:p w14:paraId="4ED5A7C5" w14:textId="77777777" w:rsidR="00D4440A" w:rsidRPr="00D4440A" w:rsidRDefault="00D4440A" w:rsidP="00D4440A">
      <w:pPr>
        <w:pStyle w:val="ListParagraph"/>
        <w:rPr>
          <w:rFonts w:ascii="Segoe UI" w:hAnsi="Segoe UI"/>
          <w:sz w:val="22"/>
          <w:szCs w:val="22"/>
        </w:rPr>
      </w:pPr>
    </w:p>
    <w:p w14:paraId="6C3F2E07" w14:textId="5728F9AF" w:rsidR="00D4440A" w:rsidRDefault="00D4440A" w:rsidP="00D00D6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Will delete order</w:t>
      </w:r>
    </w:p>
    <w:p w14:paraId="3D12BBD4" w14:textId="77777777" w:rsidR="00D4440A" w:rsidRPr="00D4440A" w:rsidRDefault="00D4440A" w:rsidP="00D4440A">
      <w:pPr>
        <w:pStyle w:val="ListParagraph"/>
        <w:rPr>
          <w:rFonts w:ascii="Segoe UI" w:hAnsi="Segoe UI"/>
          <w:sz w:val="22"/>
          <w:szCs w:val="22"/>
        </w:rPr>
      </w:pPr>
    </w:p>
    <w:p w14:paraId="024F739B" w14:textId="07B874CD" w:rsidR="00D4440A" w:rsidRDefault="00D4440A" w:rsidP="00D00D6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Will give feedback</w:t>
      </w:r>
    </w:p>
    <w:p w14:paraId="1ED53051" w14:textId="77777777" w:rsidR="00D4440A" w:rsidRPr="00D4440A" w:rsidRDefault="00D4440A" w:rsidP="00D4440A">
      <w:pPr>
        <w:pStyle w:val="ListParagraph"/>
        <w:rPr>
          <w:rFonts w:ascii="Segoe UI" w:hAnsi="Segoe UI"/>
          <w:sz w:val="22"/>
          <w:szCs w:val="22"/>
        </w:rPr>
      </w:pPr>
    </w:p>
    <w:p w14:paraId="374CF80F" w14:textId="749754E4" w:rsidR="00D4440A" w:rsidRDefault="00D4440A" w:rsidP="00D00D6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Will receive payment slip</w:t>
      </w:r>
    </w:p>
    <w:p w14:paraId="070855C1" w14:textId="77777777" w:rsidR="007F00ED" w:rsidRPr="007F00ED" w:rsidRDefault="007F00ED" w:rsidP="007F00ED">
      <w:pPr>
        <w:pStyle w:val="ListParagraph"/>
        <w:rPr>
          <w:rFonts w:ascii="Segoe UI" w:hAnsi="Segoe UI"/>
          <w:sz w:val="22"/>
          <w:szCs w:val="22"/>
        </w:rPr>
      </w:pPr>
    </w:p>
    <w:p w14:paraId="01FDF764" w14:textId="7A2113EC" w:rsidR="007F00ED" w:rsidRPr="002F7B66" w:rsidRDefault="007F00ED" w:rsidP="00D00D6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 w:rsidRPr="002F7B66">
        <w:rPr>
          <w:rFonts w:ascii="Segoe UI" w:hAnsi="Segoe UI"/>
          <w:sz w:val="22"/>
          <w:szCs w:val="22"/>
        </w:rPr>
        <w:t>Will pay to admin.</w:t>
      </w:r>
    </w:p>
    <w:p w14:paraId="23CDAB1E" w14:textId="77777777" w:rsidR="00772652" w:rsidRPr="00772652" w:rsidRDefault="00772652" w:rsidP="00D00D62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242A69BA" w14:textId="77777777" w:rsidR="00772652" w:rsidRDefault="00772652" w:rsidP="00772652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0A26D785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0F26BFB8" w14:textId="77777777" w:rsidR="009E7D83" w:rsidRPr="009E7D83" w:rsidRDefault="009E7D83" w:rsidP="009E7D83">
      <w:pPr>
        <w:pStyle w:val="Heading"/>
        <w:ind w:left="990" w:hanging="360"/>
        <w:rPr>
          <w:rFonts w:ascii="Trebuchet MS" w:hAnsi="Trebuchet MS"/>
        </w:rPr>
      </w:pPr>
      <w:r>
        <w:t>3.3</w:t>
      </w:r>
      <w:r w:rsidR="00005CE4">
        <w:t xml:space="preserve"> </w:t>
      </w:r>
      <w:r w:rsidR="00772652">
        <w:rPr>
          <w:rFonts w:ascii="Trebuchet MS" w:hAnsi="Trebuchet MS"/>
        </w:rPr>
        <w:t>Admin</w:t>
      </w:r>
      <w:r w:rsidR="00005CE4">
        <w:rPr>
          <w:rFonts w:ascii="Trebuchet MS" w:hAnsi="Trebuchet MS"/>
        </w:rPr>
        <w:t xml:space="preserve"> Module</w:t>
      </w:r>
    </w:p>
    <w:p w14:paraId="5C95A45F" w14:textId="77777777" w:rsidR="009E7D83" w:rsidRPr="009E7D83" w:rsidRDefault="009E7D83" w:rsidP="009E7D8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73CFC8FE" w14:textId="33B147ED" w:rsidR="00005CE4" w:rsidRDefault="000732DB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Electro-</w:t>
      </w:r>
      <w:r w:rsidR="007F00ED">
        <w:rPr>
          <w:rFonts w:ascii="Segoe UI" w:hAnsi="Segoe UI"/>
          <w:sz w:val="22"/>
          <w:szCs w:val="22"/>
        </w:rPr>
        <w:t>Mart</w:t>
      </w:r>
      <w:r w:rsidR="00772652">
        <w:rPr>
          <w:rFonts w:ascii="Segoe UI" w:hAnsi="Segoe UI"/>
          <w:sz w:val="22"/>
          <w:szCs w:val="22"/>
        </w:rPr>
        <w:t xml:space="preserve"> System should provide all function to admin how to handle the System.</w:t>
      </w:r>
    </w:p>
    <w:p w14:paraId="7FD75A02" w14:textId="77777777" w:rsidR="00B307C4" w:rsidRDefault="00B307C4" w:rsidP="00B307C4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1AB23DE7" w14:textId="51DB780C" w:rsidR="003F24EA" w:rsidRDefault="003F24EA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Could able to remove access of vendor due to </w:t>
      </w:r>
      <w:proofErr w:type="spellStart"/>
      <w:r>
        <w:rPr>
          <w:rFonts w:ascii="Segoe UI" w:hAnsi="Segoe UI"/>
          <w:sz w:val="22"/>
          <w:szCs w:val="22"/>
        </w:rPr>
        <w:t>repeatative</w:t>
      </w:r>
      <w:proofErr w:type="spellEnd"/>
      <w:r>
        <w:rPr>
          <w:rFonts w:ascii="Segoe UI" w:hAnsi="Segoe UI"/>
          <w:sz w:val="22"/>
          <w:szCs w:val="22"/>
        </w:rPr>
        <w:t xml:space="preserve"> bad response</w:t>
      </w:r>
      <w:r w:rsidR="00D4440A">
        <w:rPr>
          <w:rFonts w:ascii="Segoe UI" w:hAnsi="Segoe UI"/>
          <w:sz w:val="22"/>
          <w:szCs w:val="22"/>
        </w:rPr>
        <w:t xml:space="preserve"> by managing vendor</w:t>
      </w:r>
      <w:r>
        <w:rPr>
          <w:rFonts w:ascii="Segoe UI" w:hAnsi="Segoe UI"/>
          <w:sz w:val="22"/>
          <w:szCs w:val="22"/>
        </w:rPr>
        <w:t>.</w:t>
      </w:r>
    </w:p>
    <w:p w14:paraId="055EBB7A" w14:textId="77777777" w:rsid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1E4AECE5" w14:textId="66DE3236" w:rsidR="00772652" w:rsidRDefault="00772652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What are the </w:t>
      </w:r>
      <w:r w:rsidR="000732DB">
        <w:rPr>
          <w:rFonts w:ascii="Segoe UI" w:hAnsi="Segoe UI"/>
          <w:sz w:val="22"/>
          <w:szCs w:val="22"/>
        </w:rPr>
        <w:t>vendors</w:t>
      </w:r>
      <w:r>
        <w:rPr>
          <w:rFonts w:ascii="Segoe UI" w:hAnsi="Segoe UI"/>
          <w:sz w:val="22"/>
          <w:szCs w:val="22"/>
        </w:rPr>
        <w:t xml:space="preserve"> and </w:t>
      </w:r>
      <w:r w:rsidR="000732DB">
        <w:rPr>
          <w:rFonts w:ascii="Segoe UI" w:hAnsi="Segoe UI"/>
          <w:sz w:val="22"/>
          <w:szCs w:val="22"/>
        </w:rPr>
        <w:t>customers</w:t>
      </w:r>
      <w:r>
        <w:rPr>
          <w:rFonts w:ascii="Segoe UI" w:hAnsi="Segoe UI"/>
          <w:sz w:val="22"/>
          <w:szCs w:val="22"/>
        </w:rPr>
        <w:t xml:space="preserve"> are using this system and are they authorized.</w:t>
      </w:r>
    </w:p>
    <w:p w14:paraId="3B6EE229" w14:textId="77777777" w:rsid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27E717FC" w14:textId="77777777" w:rsidR="00772652" w:rsidRDefault="00772652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Could able to know all the Transaction.</w:t>
      </w:r>
    </w:p>
    <w:p w14:paraId="76EE8154" w14:textId="77777777" w:rsidR="005C4A6A" w:rsidRPr="005C4A6A" w:rsidRDefault="005C4A6A" w:rsidP="005C4A6A">
      <w:pPr>
        <w:pStyle w:val="ListParagraph"/>
        <w:rPr>
          <w:rFonts w:ascii="Segoe UI" w:hAnsi="Segoe UI"/>
          <w:sz w:val="22"/>
          <w:szCs w:val="22"/>
        </w:rPr>
      </w:pPr>
    </w:p>
    <w:p w14:paraId="0073D63D" w14:textId="186F931A" w:rsidR="005C4A6A" w:rsidRDefault="005C4A6A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Will receive commission from vender</w:t>
      </w:r>
    </w:p>
    <w:p w14:paraId="678FF743" w14:textId="77777777" w:rsidR="00844676" w:rsidRDefault="00844676" w:rsidP="00844676">
      <w:pPr>
        <w:pStyle w:val="ListParagraph"/>
        <w:rPr>
          <w:rFonts w:ascii="Segoe UI" w:hAnsi="Segoe UI"/>
          <w:sz w:val="22"/>
          <w:szCs w:val="22"/>
        </w:rPr>
      </w:pPr>
    </w:p>
    <w:p w14:paraId="190DA194" w14:textId="77777777" w:rsidR="00844676" w:rsidRDefault="00844676" w:rsidP="0084467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48B2F7F4" w14:textId="77777777" w:rsidR="00195508" w:rsidRDefault="00195508" w:rsidP="0084467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4F2F370C" w14:textId="77777777" w:rsidR="00195508" w:rsidRDefault="00195508" w:rsidP="0084467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2B144615" w14:textId="77777777" w:rsidR="00195508" w:rsidRDefault="00195508" w:rsidP="0084467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527E7BFE" w14:textId="77777777" w:rsidR="00195508" w:rsidRDefault="00195508" w:rsidP="0084467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769D7CE0" w14:textId="77777777" w:rsidR="00195508" w:rsidRPr="00772652" w:rsidRDefault="00195508" w:rsidP="0084467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6D89C677" w14:textId="77777777" w:rsidR="003F24EA" w:rsidRDefault="003F24EA">
      <w:pPr>
        <w:pStyle w:val="Heading1"/>
        <w:ind w:left="0" w:firstLine="0"/>
      </w:pPr>
    </w:p>
    <w:p w14:paraId="3059B110" w14:textId="686B0ACA" w:rsidR="00005CE4" w:rsidRDefault="00005CE4">
      <w:pPr>
        <w:pStyle w:val="Heading1"/>
        <w:ind w:left="0" w:firstLine="0"/>
      </w:pPr>
      <w:r>
        <w:t xml:space="preserve">4. Non-functional Requirements </w:t>
      </w:r>
    </w:p>
    <w:p w14:paraId="786C4BF9" w14:textId="77777777" w:rsidR="003F24EA" w:rsidRPr="003F24EA" w:rsidRDefault="003F24EA" w:rsidP="003F24EA">
      <w:pPr>
        <w:pStyle w:val="BodyText"/>
      </w:pPr>
    </w:p>
    <w:p w14:paraId="7BEA8E99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website should use professional design, look and feel and color scheme.</w:t>
      </w:r>
    </w:p>
    <w:p w14:paraId="706D70FA" w14:textId="375F7DEB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Users will have no limitations for accessing the application through Internet. </w:t>
      </w:r>
    </w:p>
    <w:p w14:paraId="31940827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Being a public website, the site must follow general usability guidelines for menus, navigation, colors, links and other actions provided on the screens.</w:t>
      </w:r>
    </w:p>
    <w:p w14:paraId="17099836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system should be designed in such a manner that user will be able to complete tasks in minimum number of steps.</w:t>
      </w:r>
    </w:p>
    <w:p w14:paraId="66211380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sectPr w:rsidR="00005CE4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600449A2"/>
    <w:multiLevelType w:val="multilevel"/>
    <w:tmpl w:val="06B6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600829">
    <w:abstractNumId w:val="0"/>
  </w:num>
  <w:num w:numId="2" w16cid:durableId="1209760144">
    <w:abstractNumId w:val="1"/>
  </w:num>
  <w:num w:numId="3" w16cid:durableId="1861511412">
    <w:abstractNumId w:val="2"/>
  </w:num>
  <w:num w:numId="4" w16cid:durableId="1272779377">
    <w:abstractNumId w:val="3"/>
  </w:num>
  <w:num w:numId="5" w16cid:durableId="1091194741">
    <w:abstractNumId w:val="4"/>
  </w:num>
  <w:num w:numId="6" w16cid:durableId="1908950097">
    <w:abstractNumId w:val="5"/>
  </w:num>
  <w:num w:numId="7" w16cid:durableId="2028216624">
    <w:abstractNumId w:val="6"/>
  </w:num>
  <w:num w:numId="8" w16cid:durableId="65232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B0"/>
    <w:rsid w:val="00005CE4"/>
    <w:rsid w:val="00057A13"/>
    <w:rsid w:val="000732DB"/>
    <w:rsid w:val="000766B0"/>
    <w:rsid w:val="000E6E7C"/>
    <w:rsid w:val="00103EBD"/>
    <w:rsid w:val="00115636"/>
    <w:rsid w:val="00131E32"/>
    <w:rsid w:val="00140E37"/>
    <w:rsid w:val="00144020"/>
    <w:rsid w:val="0017522E"/>
    <w:rsid w:val="001951F3"/>
    <w:rsid w:val="00195508"/>
    <w:rsid w:val="001B017C"/>
    <w:rsid w:val="001B7DCE"/>
    <w:rsid w:val="001D3716"/>
    <w:rsid w:val="00257A5C"/>
    <w:rsid w:val="002A654C"/>
    <w:rsid w:val="002A6CEA"/>
    <w:rsid w:val="002C2BCF"/>
    <w:rsid w:val="002D4A3B"/>
    <w:rsid w:val="002F7B66"/>
    <w:rsid w:val="00332F87"/>
    <w:rsid w:val="00384308"/>
    <w:rsid w:val="003F24EA"/>
    <w:rsid w:val="00414AB3"/>
    <w:rsid w:val="00416DB4"/>
    <w:rsid w:val="00422894"/>
    <w:rsid w:val="00442039"/>
    <w:rsid w:val="004A0671"/>
    <w:rsid w:val="004B75D4"/>
    <w:rsid w:val="004C6469"/>
    <w:rsid w:val="005A0624"/>
    <w:rsid w:val="005C4A6A"/>
    <w:rsid w:val="005E4112"/>
    <w:rsid w:val="005F1982"/>
    <w:rsid w:val="00656BBB"/>
    <w:rsid w:val="006A37C1"/>
    <w:rsid w:val="006B6EC0"/>
    <w:rsid w:val="006C6F39"/>
    <w:rsid w:val="00710FE0"/>
    <w:rsid w:val="00767AA3"/>
    <w:rsid w:val="00772652"/>
    <w:rsid w:val="00783CE5"/>
    <w:rsid w:val="007F00ED"/>
    <w:rsid w:val="00844676"/>
    <w:rsid w:val="0085179F"/>
    <w:rsid w:val="008A4A2F"/>
    <w:rsid w:val="008A5C51"/>
    <w:rsid w:val="008C7D13"/>
    <w:rsid w:val="00941F87"/>
    <w:rsid w:val="00950F7C"/>
    <w:rsid w:val="009630A0"/>
    <w:rsid w:val="00995BDF"/>
    <w:rsid w:val="009A3DC8"/>
    <w:rsid w:val="009B44CB"/>
    <w:rsid w:val="009E7D83"/>
    <w:rsid w:val="00A12721"/>
    <w:rsid w:val="00A30D02"/>
    <w:rsid w:val="00A451DB"/>
    <w:rsid w:val="00AD2919"/>
    <w:rsid w:val="00AD3DB7"/>
    <w:rsid w:val="00B307C4"/>
    <w:rsid w:val="00B34969"/>
    <w:rsid w:val="00B52584"/>
    <w:rsid w:val="00CD1F13"/>
    <w:rsid w:val="00CD235D"/>
    <w:rsid w:val="00D00D62"/>
    <w:rsid w:val="00D4440A"/>
    <w:rsid w:val="00D5469B"/>
    <w:rsid w:val="00D67865"/>
    <w:rsid w:val="00DE3688"/>
    <w:rsid w:val="00E94B9D"/>
    <w:rsid w:val="00EA7E9A"/>
    <w:rsid w:val="00EF2176"/>
    <w:rsid w:val="00F05D57"/>
    <w:rsid w:val="00F0757A"/>
    <w:rsid w:val="00F313A7"/>
    <w:rsid w:val="00F41480"/>
    <w:rsid w:val="00F43081"/>
    <w:rsid w:val="00F54B45"/>
    <w:rsid w:val="00FB6917"/>
    <w:rsid w:val="00FE464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2D48C7"/>
  <w15:docId w15:val="{6FF73B9E-BC1B-4743-820D-76C1CFCD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F54B4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Prashant Awate</cp:lastModifiedBy>
  <cp:revision>12</cp:revision>
  <cp:lastPrinted>1899-12-31T18:30:00Z</cp:lastPrinted>
  <dcterms:created xsi:type="dcterms:W3CDTF">2023-07-05T03:59:00Z</dcterms:created>
  <dcterms:modified xsi:type="dcterms:W3CDTF">2023-08-17T08:55:00Z</dcterms:modified>
</cp:coreProperties>
</file>